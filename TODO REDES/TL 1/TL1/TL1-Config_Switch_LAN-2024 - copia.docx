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footer+xml" PartName="/word/footer1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32"/>
          <w:szCs w:val="32"/>
        </w:rPr>
        <w:jc w:val="center"/>
        <w:spacing w:before="18"/>
        <w:ind w:left="4309" w:right="4319"/>
      </w:pPr>
      <w:r>
        <w:pict>
          <v:group coordorigin="5935,8" coordsize="749,390" style="position:absolute;margin-left:296.76pt;margin-top:0.407812pt;width:37.444pt;height:19.48pt;mso-position-horizontal-relative:page;mso-position-vertical-relative:paragraph;z-index:-551">
            <v:shape coordorigin="5953,18" coordsize="713,370" fillcolor="#FFFF00" filled="t" path="m5953,388l6666,388,6666,18,5953,18,5953,388xe" stroked="f" style="position:absolute;left:5953;top:18;width:713;height:370">
              <v:path arrowok="t"/>
              <v:fill/>
            </v:shape>
            <v:shape coordorigin="5953,369" coordsize="713,0" filled="f" path="m5953,369l6666,369e" strokecolor="#000000" stroked="t" strokeweight="1.78pt" style="position:absolute;left:5953;top:369;width:713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b/>
          <w:spacing w:val="0"/>
          <w:w w:val="99"/>
          <w:sz w:val="32"/>
          <w:szCs w:val="32"/>
        </w:rPr>
        <w:t>202</w:t>
      </w:r>
      <w:r>
        <w:rPr>
          <w:rFonts w:ascii="Arial" w:cs="Arial" w:eastAsia="Arial" w:hAnsi="Arial"/>
          <w:b/>
          <w:spacing w:val="0"/>
          <w:w w:val="99"/>
          <w:sz w:val="32"/>
          <w:szCs w:val="32"/>
        </w:rPr>
        <w:t>4</w:t>
      </w:r>
      <w:r>
        <w:rPr>
          <w:rFonts w:ascii="Arial" w:cs="Arial" w:eastAsia="Arial" w:hAnsi="Arial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700" w:right="2708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B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Nº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73" w:right="38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w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tch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LAN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f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u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ion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mi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260" w:lineRule="exact"/>
        <w:ind w:left="2510" w:right="2519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h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rn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/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8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0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2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.3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y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8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0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2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.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1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Q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(VL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N)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IDAD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FO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ICA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For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OB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J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sitivos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ch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Ext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–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sica.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CONOCI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icaci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cios.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icas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ibre</w:t>
      </w:r>
      <w:r>
        <w:rPr>
          <w:rFonts w:ascii="Arial" w:cs="Arial" w:eastAsia="Arial" w:hAnsi="Arial"/>
          <w:spacing w:val="-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vío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ET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EE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CSMA/C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reccio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MAC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ltros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AN/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EEE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Q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EE):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W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ITCH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RAÍZ,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ÍZ,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ADO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siva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.pdf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hl.pd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822" w:right="66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GUÍAS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J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ICI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4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(GE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):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tbl>
      <w:tblPr>
        <w:tblW w:type="auto" w:w="0"/>
        <w:tblLook w:val="01E0"/>
        <w:jc w:val="left"/>
        <w:tblInd w:type="dxa" w:w="80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95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600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416"/>
            <w:gridSpan w:val="3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666666" w:space="0" w:sz="12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87"/>
            <w:tcBorders>
              <w:top w:color="999999" w:space="0" w:sz="5" w:val="single"/>
              <w:left w:color="auto" w:space="0" w:sz="6" w:val="nil"/>
              <w:bottom w:color="666666" w:space="0" w:sz="12" w:val="single"/>
              <w:right w:color="999999" w:space="0" w:sz="5" w:val="single"/>
            </w:tcBorders>
          </w:tcPr>
          <w:p/>
        </w:tc>
      </w:tr>
      <w:tr>
        <w:trPr>
          <w:trHeight w:hRule="exact" w:val="298"/>
        </w:trPr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601"/>
            <w:gridSpan w:val="3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415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666666" w:space="0" w:sz="12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87"/>
            <w:tcBorders>
              <w:top w:color="666666" w:space="0" w:sz="12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600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3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2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3416"/>
            <w:gridSpan w:val="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87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601"/>
            <w:gridSpan w:val="3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4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415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87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  <w:tr>
        <w:trPr>
          <w:trHeight w:hRule="exact" w:val="286"/>
        </w:trPr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69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7"/>
            </w:pP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b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-2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6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b/>
                <w:spacing w:val="1"/>
                <w:w w:val="100"/>
                <w:position w:val="-1"/>
                <w:sz w:val="24"/>
                <w:szCs w:val="24"/>
              </w:rPr>
              <w:t>5</w:t>
            </w: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547"/>
            <w:gridSpan w:val="2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  <w:tc>
          <w:tcPr>
            <w:tcW w:type="dxa" w:w="108"/>
            <w:tcBorders>
              <w:top w:color="999999" w:space="0" w:sz="5" w:val="single"/>
              <w:left w:color="999999" w:space="0" w:sz="5" w:val="single"/>
              <w:bottom w:color="999999" w:space="0" w:sz="5" w:val="single"/>
              <w:right w:color="auto" w:space="0" w:sz="6" w:val="nil"/>
            </w:tcBorders>
          </w:tcPr>
          <w:p/>
        </w:tc>
        <w:tc>
          <w:tcPr>
            <w:tcW w:type="dxa" w:w="1481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auto" w:space="0" w:sz="6" w:val="nil"/>
            </w:tcBorders>
            <w:shd w:color="auto" w:fill="FFFF00" w:val="clear"/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line="260" w:lineRule="exact"/>
              <w:ind w:right="-5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Co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fi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rac</w:t>
            </w:r>
            <w:r>
              <w:rPr>
                <w:rFonts w:ascii="Arial" w:cs="Arial" w:eastAsia="Arial" w:hAnsi="Arial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Arial" w:cs="Arial" w:eastAsia="Arial" w:hAnsi="Arial"/>
                <w:spacing w:val="1"/>
                <w:w w:val="100"/>
                <w:position w:val="-1"/>
                <w:sz w:val="24"/>
                <w:szCs w:val="24"/>
              </w:rPr>
              <w:t>ó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2787"/>
            <w:tcBorders>
              <w:top w:color="999999" w:space="0" w:sz="5" w:val="single"/>
              <w:left w:color="auto" w:space="0" w:sz="6" w:val="nil"/>
              <w:bottom w:color="999999" w:space="0" w:sz="5" w:val="single"/>
              <w:right w:color="999999" w:space="0" w:sz="5" w:val="single"/>
            </w:tcBorders>
          </w:tcPr>
          <w:p/>
        </w:tc>
      </w:tr>
    </w:tbl>
    <w:p>
      <w:pPr>
        <w:sectPr>
          <w:pgNumType w:start="1"/>
          <w:pgMar w:bottom="280" w:footer="451" w:header="709" w:left="1600" w:right="880" w:top="1940"/>
          <w:headerReference r:id="rId4" w:type="default"/>
          <w:footerReference r:id="rId5" w:type="default"/>
          <w:type w:val="continuous"/>
          <w:pgSz w:h="16840" w:w="11920"/>
        </w:sectPr>
      </w:pP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64" w:right="6614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RIAL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1" w:left="822" w:right="63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escritorio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simulador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PacketTracer,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versión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indicada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aula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virtual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laboratorios.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Archivo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TL1-switch202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.pkt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práctico.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Guía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Cisco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Catalyst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2950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Catalyst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2955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(archivo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2950SCG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Resumen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comandos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básica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Cisco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(archivo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2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Comandos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Switch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Cisc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Archivo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IEEE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802.1D-2004.pdf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461"/>
      </w:pP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Apunte</w:t>
      </w:r>
      <w:r>
        <w:rPr>
          <w:rFonts w:ascii="Arial" w:cs="Arial" w:eastAsia="Arial" w:hAnsi="Arial"/>
          <w:spacing w:val="3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INTRODUCCIÓN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AL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PROTOCOLO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SPANNING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</w:rPr>
        <w:t>TREE.doc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/>
        <w:ind w:left="102" w:right="7681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02" w:right="129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Este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b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ind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idu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te</w:t>
      </w:r>
      <w:r>
        <w:rPr>
          <w:rFonts w:ascii="Arial" w:cs="Arial" w:eastAsia="Arial" w:hAnsi="Arial"/>
          <w:b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rales,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jerc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01" w:right="7107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3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Caso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Estudio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0" w:line="292" w:lineRule="auto"/>
        <w:ind w:left="462" w:right="27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grafica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archivo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TL1-switch202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.pkt</w:t>
      </w:r>
      <w:r>
        <w:rPr>
          <w:rFonts w:ascii="Arial" w:cs="Arial" w:eastAsia="Arial" w:hAnsi="Arial"/>
          <w:b/>
          <w:color w:val="0000FF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(se</w:t>
      </w:r>
      <w:r>
        <w:rPr>
          <w:rFonts w:ascii="Arial" w:cs="Arial" w:eastAsia="Arial" w:hAnsi="Arial"/>
          <w:b/>
          <w:color w:val="000000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dispondrá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color w:val="000000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directorio</w:t>
      </w:r>
      <w:r>
        <w:rPr>
          <w:rFonts w:ascii="Arial" w:cs="Arial" w:eastAsia="Arial" w:hAnsi="Arial"/>
          <w:b/>
          <w:color w:val="000000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TL1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aula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virtual</w:t>
      </w:r>
      <w:r>
        <w:rPr>
          <w:rFonts w:ascii="Arial" w:cs="Arial" w:eastAsia="Arial" w:hAnsi="Arial"/>
          <w:b/>
          <w:color w:val="000000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Laboratorio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Redes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color w:val="000000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color w:val="000000"/>
          <w:spacing w:val="0"/>
          <w:w w:val="100"/>
          <w:sz w:val="24"/>
          <w:szCs w:val="24"/>
        </w:rPr>
        <w:t>Información)</w:t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62"/>
        <w:ind w:left="101" w:right="2987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3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Requerimientos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para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el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alumno</w:t>
      </w:r>
      <w:r>
        <w:rPr>
          <w:rFonts w:ascii="Arial" w:cs="Arial" w:eastAsia="Arial" w:hAnsi="Arial"/>
          <w:b/>
          <w:i/>
          <w:spacing w:val="3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(Objetivos</w:t>
      </w:r>
      <w:r>
        <w:rPr>
          <w:rFonts w:ascii="Arial" w:cs="Arial" w:eastAsia="Arial" w:hAnsi="Arial"/>
          <w:b/>
          <w:i/>
          <w:spacing w:val="-4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Técnicos)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1" w:left="822" w:right="120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Configurar</w:t>
      </w:r>
      <w:r>
        <w:rPr>
          <w:rFonts w:ascii="Arial" w:cs="Arial" w:eastAsia="Arial" w:hAnsi="Arial"/>
          <w:b/>
          <w:spacing w:val="5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5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dispositivos</w:t>
      </w:r>
      <w:r>
        <w:rPr>
          <w:rFonts w:ascii="Arial" w:cs="Arial" w:eastAsia="Arial" w:hAnsi="Arial"/>
          <w:b/>
          <w:spacing w:val="5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5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base</w:t>
      </w:r>
      <w:r>
        <w:rPr>
          <w:rFonts w:ascii="Arial" w:cs="Arial" w:eastAsia="Arial" w:hAnsi="Arial"/>
          <w:b/>
          <w:spacing w:val="5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b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tareas</w:t>
      </w:r>
      <w:r>
        <w:rPr>
          <w:rFonts w:ascii="Arial" w:cs="Arial" w:eastAsia="Arial" w:hAnsi="Arial"/>
          <w:b/>
          <w:spacing w:val="5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descriptas</w:t>
      </w:r>
      <w:r>
        <w:rPr>
          <w:rFonts w:ascii="Arial" w:cs="Arial" w:eastAsia="Arial" w:hAnsi="Arial"/>
          <w:b/>
          <w:spacing w:val="58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lograr</w:t>
      </w:r>
      <w:r>
        <w:rPr>
          <w:rFonts w:ascii="Arial" w:cs="Arial" w:eastAsia="Arial" w:hAnsi="Arial"/>
          <w:b/>
          <w:spacing w:val="5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funcionamiento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correcto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todos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segmentos.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74" w:left="822" w:right="123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Demostrar</w:t>
      </w:r>
      <w:r>
        <w:rPr>
          <w:rFonts w:ascii="Arial" w:cs="Arial" w:eastAsia="Arial" w:hAnsi="Arial"/>
          <w:b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funcionamiento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red,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sus</w:t>
      </w:r>
      <w:r>
        <w:rPr>
          <w:rFonts w:ascii="Arial" w:cs="Arial" w:eastAsia="Arial" w:hAnsi="Arial"/>
          <w:b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dispositivos</w:t>
      </w:r>
      <w:r>
        <w:rPr>
          <w:rFonts w:ascii="Arial" w:cs="Arial" w:eastAsia="Arial" w:hAnsi="Arial"/>
          <w:b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equipos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siguientes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puntos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verificación: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Acceso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TELNET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switch.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Seguridad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puerto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una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determinada.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Funcionamiento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correcto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dentro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fuera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10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Logística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Comunicación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10?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1" w:left="1170" w:right="29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Correcto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funcionamiento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troncales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acceso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servidor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correspondiente.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Correcto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funcionamiento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protocolo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STP.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Resguardar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configuraciones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futuras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actividades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laboratorio.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48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Realizar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configuración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evaluación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automática</w:t>
      </w:r>
      <w:r>
        <w:rPr>
          <w:rFonts w:ascii="Arial" w:cs="Arial" w:eastAsia="Arial" w:hAnsi="Arial"/>
          <w:b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simulador.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1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Responder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preguntas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formulen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particular.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101" w:right="8215"/>
      </w:pP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3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  <w:u w:color="000000" w:val="thick"/>
        </w:rPr>
        <w:t>Tareas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46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PRIMERA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PARTE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CONFIGURACION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SWIT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H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DE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ACCESO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1" w:left="822" w:right="74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Conectar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dispositivos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armar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diagrama</w:t>
      </w:r>
      <w:r>
        <w:rPr>
          <w:rFonts w:ascii="Arial" w:cs="Arial" w:eastAsia="Arial" w:hAnsi="Arial"/>
          <w:b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que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representa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caso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estudio.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0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Abrir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archivo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TL1-switch202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.pkt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PacketTracer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1" w:left="1170" w:right="352"/>
        <w:sectPr>
          <w:pgMar w:bottom="280" w:footer="451" w:header="709" w:left="1600" w:right="82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barra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inferior,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seleccionar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connections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arrastrar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cable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apropiado,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haciendo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clic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dispositivos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conectar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(tomar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nota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puertos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cada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conexión).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170" w:right="318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dmin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itch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317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Haci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clic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k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Ter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;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rter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424" w:right="579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plor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odos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(In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rfaz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Lín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ndo)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  <w:t>j</w:t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ción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?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            </w:t>
      </w:r>
      <w:r>
        <w:rPr>
          <w:rFonts w:ascii="Arial" w:cs="Arial" w:eastAsia="Arial" w:hAnsi="Arial"/>
          <w:i/>
          <w:spacing w:val="5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(será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5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ibl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?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46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le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105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ibl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pict>
          <v:group coordorigin="5377,266" coordsize="2692,572" style="position:absolute;margin-left:268.83pt;margin-top:13.2759pt;width:134.58pt;height:28.6pt;mso-position-horizontal-relative:page;mso-position-vertical-relative:paragraph;z-index:-550">
            <v:shape coordorigin="5907,276" coordsize="2151,276" fillcolor="#FFFF00" filled="t" path="m5907,552l8058,552,8058,276,5907,276,5907,552xe" stroked="f" style="position:absolute;left:5907;top:276;width:2151;height:276">
              <v:path arrowok="t"/>
              <v:fill/>
            </v:shape>
            <v:shape coordorigin="5387,552" coordsize="2079,276" fillcolor="#FFFF00" filled="t" path="m5387,828l7465,828,7465,552,5387,552,5387,828xe" stroked="f" style="position:absolute;left:5387;top:552;width:2079;height:27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ctiva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stá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 w:right="86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RAM)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: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rfa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ó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3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3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¿Q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pict>
          <v:group coordorigin="8192,266" coordsize="2517,572" style="position:absolute;margin-left:409.61pt;margin-top:13.2759pt;width:125.83pt;height:28.6pt;mso-position-horizontal-relative:page;mso-position-vertical-relative:paragraph;z-index:-549">
            <v:shape coordorigin="8202,276" coordsize="1054,276" fillcolor="#FFFF00" filled="t" path="m8202,552l9256,552,9256,276,8202,276,8202,552xe" stroked="f" style="position:absolute;left:8202;top:276;width:1054;height:276">
              <v:path arrowok="t"/>
              <v:fill/>
            </v:shape>
            <v:shape coordorigin="9256,552" coordsize="1442,276" fillcolor="#FFFF00" filled="t" path="m9256,828l10699,828,10699,552,9256,552,9256,828xe" stroked="f" style="position:absolute;left:9256;top:552;width:1442;height:27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ó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10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100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11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cret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52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12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lga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ració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xit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6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24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13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`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14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lga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3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xit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lva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25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15</w:t>
      </w:r>
      <w:r>
        <w:rPr>
          <w:rFonts w:ascii="Arial" w:cs="Arial" w:eastAsia="Arial" w:hAnsi="Arial"/>
          <w:spacing w:val="11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rve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RETROCE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ÍNEA.</w:t>
      </w:r>
    </w:p>
    <w:p>
      <w:pPr>
        <w:rPr>
          <w:sz w:val="24"/>
          <w:szCs w:val="24"/>
        </w:rPr>
        <w:jc w:val="left"/>
        <w:spacing w:before="1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424" w:right="843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moto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por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pro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ocolo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b/>
          <w:i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61"/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Teln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SSH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inistraci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sitivo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trav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P.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clie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vid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i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)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649"/>
        <w:sectPr>
          <w:pgMar w:bottom="280" w:footer="451" w:header="709" w:left="1600" w:right="920" w:top="1940"/>
          <w:pgSz w:h="16840" w:w="11920"/>
        </w:sectPr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vía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tran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29"/>
        <w:ind w:hanging="360" w:left="1170" w:right="43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PIN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PING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xxx,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xxx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4"/>
        <w:ind w:left="1518"/>
      </w:pP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14"/>
        <w:ind w:left="1505"/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ssword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50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c-ti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&lt;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núm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&gt;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5"/>
        <w:ind w:left="1505"/>
      </w:pP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7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he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9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rfa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  <w:t>/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 w:right="373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ieren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jemplo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rfa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f0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/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–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Active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sitivos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381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lga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4" w:line="260" w:lineRule="exact"/>
        <w:ind w:hanging="360" w:left="1170" w:right="23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cifica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sitivo.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rface</w:t>
      </w:r>
    </w:p>
    <w:p>
      <w:pPr>
        <w:rPr>
          <w:sz w:val="24"/>
          <w:szCs w:val="24"/>
        </w:rPr>
        <w:jc w:val="left"/>
        <w:spacing w:before="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170" w:right="2599"/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-s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ty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-s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pict>
          <v:group coordorigin="2760,-838" coordsize="6372,1400" style="position:absolute;margin-left:138pt;margin-top:-41.9241pt;width:318.59pt;height:70pt;mso-position-horizontal-relative:page;mso-position-vertical-relative:paragraph;z-index:-548">
            <v:shape coordorigin="2770,-828" coordsize="4403,276" fillcolor="#FFFF00" filled="t" path="m2770,-552l7173,-552,7173,-828,2770,-828,2770,-552xe" stroked="f" style="position:absolute;left:2770;top:-828;width:4403;height:276">
              <v:path arrowok="t"/>
              <v:fill/>
            </v:shape>
            <v:shape coordorigin="2770,-552" coordsize="4311,276" fillcolor="#FFFF00" filled="t" path="m2770,-276l7081,-276,7081,-552,2770,-552,2770,-276xe" stroked="f" style="position:absolute;left:2770;top:-552;width:4311;height:276">
              <v:path arrowok="t"/>
              <v:fill/>
            </v:shape>
            <v:shape coordorigin="2770,-276" coordsize="5415,276" fillcolor="#FFFF00" filled="t" path="m2770,0l8185,0,8185,-276,2770,-276,2770,0xe" stroked="f" style="position:absolute;left:2770;top:-276;width:5415;height:276">
              <v:path arrowok="t"/>
              <v:fill/>
            </v:shape>
            <v:shape coordorigin="2770,0" coordsize="5766,276" fillcolor="#FFFF00" filled="t" path="m2770,276l8536,276,8536,0,2770,0,2770,276xe" stroked="f" style="position:absolute;left:2770;top:0;width:5766;height:276">
              <v:path arrowok="t"/>
              <v:fill/>
            </v:shape>
            <v:shape coordorigin="2770,276" coordsize="6352,276" fillcolor="#FFFF00" filled="t" path="m2770,552l9122,552,9122,276,2770,276,2770,552xe" stroked="f" style="position:absolute;left:2770;top:276;width:6352;height:276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-s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ress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hhh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.hhhh.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hhh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-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-s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vio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wn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170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rchi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5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xit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11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witc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62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?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irtual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VL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62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vla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44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ís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6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  <w:sectPr>
          <w:pgMar w:bottom="280" w:footer="451" w:header="709" w:left="1600" w:right="880" w:top="1940"/>
          <w:pgSz w:h="16840" w:w="11920"/>
        </w:sectPr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vlan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log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tica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50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vlan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rket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54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liste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9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j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6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64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22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7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623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?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1635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x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ten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irtua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19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tráfico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AN.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rface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44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ru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?</w:t>
      </w:r>
    </w:p>
    <w:p>
      <w:pPr>
        <w:rPr>
          <w:sz w:val="15"/>
          <w:szCs w:val="15"/>
        </w:rPr>
        <w:jc w:val="left"/>
        <w:spacing w:before="7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462" w:right="129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-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FI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Ó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W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CH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B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3"/>
          <w:w w:val="100"/>
          <w:sz w:val="22"/>
          <w:szCs w:val="22"/>
          <w:u w:color="000000" w:val="thick"/>
        </w:rPr>
        <w:t>I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Ó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Y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NÚ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67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cleo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rf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ibil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128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168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ifi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RAÍZ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pu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rto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¿P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l?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1170" w:right="1376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raíz,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left="462" w:right="318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TP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gado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nl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3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cleo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lecci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raí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68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0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root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rFonts w:ascii="Tahoma" w:cs="Tahoma" w:eastAsia="Tahoma" w:hAnsi="Tahoma"/>
          <w:sz w:val="24"/>
          <w:szCs w:val="24"/>
        </w:rPr>
        <w:jc w:val="both"/>
        <w:spacing w:line="234" w:lineRule="auto"/>
        <w:ind w:hanging="360" w:left="1170" w:right="24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ACP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switc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istr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tree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ds</w:t>
      </w:r>
      <w:r>
        <w:rPr>
          <w:rFonts w:ascii="Tahoma" w:cs="Tahoma" w:eastAsia="Tahoma" w:hAnsi="Tahoma"/>
          <w:spacing w:val="-1"/>
          <w:w w:val="100"/>
          <w:sz w:val="25"/>
          <w:szCs w:val="25"/>
        </w:rPr>
        <w:t>t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-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 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m</w:t>
      </w:r>
      <w:r>
        <w:rPr>
          <w:rFonts w:ascii="Tahoma" w:cs="Tahoma" w:eastAsia="Tahoma" w:hAnsi="Tahoma"/>
          <w:spacing w:val="1"/>
          <w:w w:val="100"/>
          <w:sz w:val="25"/>
          <w:szCs w:val="25"/>
        </w:rPr>
        <w:t>a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c</w:t>
      </w:r>
      <w:r>
        <w:rPr>
          <w:rFonts w:ascii="Tahoma" w:cs="Tahoma" w:eastAsia="Tahoma" w:hAnsi="Tahoma"/>
          <w:spacing w:val="-22"/>
          <w:w w:val="100"/>
          <w:sz w:val="25"/>
          <w:szCs w:val="25"/>
        </w:rPr>
        <w:t> 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|</w:t>
      </w:r>
      <w:r>
        <w:rPr>
          <w:rFonts w:ascii="Tahoma" w:cs="Tahoma" w:eastAsia="Tahoma" w:hAnsi="Tahoma"/>
          <w:spacing w:val="-8"/>
          <w:w w:val="100"/>
          <w:sz w:val="25"/>
          <w:szCs w:val="25"/>
        </w:rPr>
        <w:t> </w:t>
      </w:r>
      <w:r>
        <w:rPr>
          <w:rFonts w:ascii="Tahoma" w:cs="Tahoma" w:eastAsia="Tahoma" w:hAnsi="Tahoma"/>
          <w:spacing w:val="1"/>
          <w:w w:val="96"/>
          <w:sz w:val="25"/>
          <w:szCs w:val="25"/>
        </w:rPr>
        <w:t>s</w:t>
      </w:r>
      <w:r>
        <w:rPr>
          <w:rFonts w:ascii="Tahoma" w:cs="Tahoma" w:eastAsia="Tahoma" w:hAnsi="Tahoma"/>
          <w:spacing w:val="0"/>
          <w:w w:val="96"/>
          <w:sz w:val="25"/>
          <w:szCs w:val="25"/>
        </w:rPr>
        <w:t>r</w:t>
      </w:r>
      <w:r>
        <w:rPr>
          <w:rFonts w:ascii="Tahoma" w:cs="Tahoma" w:eastAsia="Tahoma" w:hAnsi="Tahoma"/>
          <w:spacing w:val="1"/>
          <w:w w:val="96"/>
          <w:sz w:val="25"/>
          <w:szCs w:val="25"/>
        </w:rPr>
        <w:t>c</w:t>
      </w:r>
      <w:r>
        <w:rPr>
          <w:rFonts w:ascii="Tahoma" w:cs="Tahoma" w:eastAsia="Tahoma" w:hAnsi="Tahoma"/>
          <w:spacing w:val="-1"/>
          <w:w w:val="96"/>
          <w:sz w:val="25"/>
          <w:szCs w:val="25"/>
        </w:rPr>
        <w:t>-</w:t>
      </w:r>
      <w:r>
        <w:rPr>
          <w:rFonts w:ascii="Tahoma" w:cs="Tahoma" w:eastAsia="Tahoma" w:hAnsi="Tahoma"/>
          <w:spacing w:val="0"/>
          <w:w w:val="96"/>
          <w:sz w:val="25"/>
          <w:szCs w:val="25"/>
        </w:rPr>
        <w:t>m</w:t>
      </w:r>
      <w:r>
        <w:rPr>
          <w:rFonts w:ascii="Tahoma" w:cs="Tahoma" w:eastAsia="Tahoma" w:hAnsi="Tahoma"/>
          <w:spacing w:val="1"/>
          <w:w w:val="96"/>
          <w:sz w:val="25"/>
          <w:szCs w:val="25"/>
        </w:rPr>
        <w:t>a</w:t>
      </w:r>
      <w:r>
        <w:rPr>
          <w:rFonts w:ascii="Tahoma" w:cs="Tahoma" w:eastAsia="Tahoma" w:hAnsi="Tahoma"/>
          <w:spacing w:val="0"/>
          <w:w w:val="96"/>
          <w:sz w:val="25"/>
          <w:szCs w:val="25"/>
        </w:rPr>
        <w:t>c</w:t>
      </w:r>
      <w:r>
        <w:rPr>
          <w:rFonts w:ascii="Tahoma" w:cs="Tahoma" w:eastAsia="Tahoma" w:hAnsi="Tahoma"/>
          <w:spacing w:val="-1"/>
          <w:w w:val="96"/>
          <w:sz w:val="25"/>
          <w:szCs w:val="25"/>
        </w:rPr>
        <w:t> 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para</w:t>
      </w:r>
      <w:r>
        <w:rPr>
          <w:rFonts w:ascii="Tahoma" w:cs="Tahoma" w:eastAsia="Tahoma" w:hAnsi="Tahoma"/>
          <w:spacing w:val="2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el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-1"/>
          <w:w w:val="100"/>
          <w:sz w:val="24"/>
          <w:szCs w:val="24"/>
        </w:rPr>
        <w:t>b</w:t>
      </w:r>
      <w:r>
        <w:rPr>
          <w:rFonts w:ascii="Tahoma" w:cs="Tahoma" w:eastAsia="Tahoma" w:hAnsi="Tahoma"/>
          <w:spacing w:val="1"/>
          <w:w w:val="100"/>
          <w:sz w:val="24"/>
          <w:szCs w:val="24"/>
        </w:rPr>
        <w:t>a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l</w:t>
      </w:r>
      <w:r>
        <w:rPr>
          <w:rFonts w:ascii="Tahoma" w:cs="Tahoma" w:eastAsia="Tahoma" w:hAnsi="Tahoma"/>
          <w:spacing w:val="1"/>
          <w:w w:val="100"/>
          <w:sz w:val="24"/>
          <w:szCs w:val="24"/>
        </w:rPr>
        <w:t>a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nc</w:t>
      </w:r>
      <w:r>
        <w:rPr>
          <w:rFonts w:ascii="Tahoma" w:cs="Tahoma" w:eastAsia="Tahoma" w:hAnsi="Tahoma"/>
          <w:spacing w:val="1"/>
          <w:w w:val="100"/>
          <w:sz w:val="24"/>
          <w:szCs w:val="24"/>
        </w:rPr>
        <w:t>e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o</w:t>
      </w:r>
      <w:r>
        <w:rPr>
          <w:rFonts w:ascii="Tahoma" w:cs="Tahoma" w:eastAsia="Tahoma" w:hAnsi="Tahoma"/>
          <w:spacing w:val="-1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de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-1"/>
          <w:w w:val="100"/>
          <w:sz w:val="24"/>
          <w:szCs w:val="24"/>
        </w:rPr>
        <w:t>c</w:t>
      </w:r>
      <w:r>
        <w:rPr>
          <w:rFonts w:ascii="Tahoma" w:cs="Tahoma" w:eastAsia="Tahoma" w:hAnsi="Tahoma"/>
          <w:spacing w:val="1"/>
          <w:w w:val="100"/>
          <w:sz w:val="24"/>
          <w:szCs w:val="24"/>
        </w:rPr>
        <w:t>a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r</w:t>
      </w:r>
      <w:r>
        <w:rPr>
          <w:rFonts w:ascii="Tahoma" w:cs="Tahoma" w:eastAsia="Tahoma" w:hAnsi="Tahoma"/>
          <w:spacing w:val="-1"/>
          <w:w w:val="100"/>
          <w:sz w:val="24"/>
          <w:szCs w:val="24"/>
        </w:rPr>
        <w:t>g</w:t>
      </w:r>
      <w:r>
        <w:rPr>
          <w:rFonts w:ascii="Tahoma" w:cs="Tahoma" w:eastAsia="Tahoma" w:hAnsi="Tahoma"/>
          <w:spacing w:val="3"/>
          <w:w w:val="100"/>
          <w:sz w:val="24"/>
          <w:szCs w:val="24"/>
        </w:rPr>
        <w:t>a</w:t>
      </w:r>
      <w:r>
        <w:rPr>
          <w:rFonts w:ascii="Tahoma" w:cs="Tahoma" w:eastAsia="Tahoma" w:hAnsi="Tahoma"/>
          <w:spacing w:val="0"/>
          <w:w w:val="100"/>
          <w:sz w:val="24"/>
          <w:szCs w:val="24"/>
        </w:rPr>
        <w:t>:</w:t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Tahoma" w:cs="Tahoma" w:eastAsia="Tahoma" w:hAnsi="Tahoma"/>
          <w:sz w:val="25"/>
          <w:szCs w:val="25"/>
        </w:rPr>
        <w:jc w:val="left"/>
        <w:spacing w:before="19"/>
        <w:ind w:left="1235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ce</w:t>
      </w:r>
      <w:r>
        <w:rPr>
          <w:rFonts w:ascii="Arial" w:cs="Arial" w:eastAsia="Arial" w:hAnsi="Arial"/>
          <w:i/>
          <w:spacing w:val="10"/>
          <w:w w:val="100"/>
          <w:sz w:val="24"/>
          <w:szCs w:val="24"/>
        </w:rPr>
        <w:t> </w:t>
      </w:r>
      <w:r>
        <w:rPr>
          <w:rFonts w:ascii="Tahoma" w:cs="Tahoma" w:eastAsia="Tahoma" w:hAnsi="Tahoma"/>
          <w:spacing w:val="-3"/>
          <w:w w:val="95"/>
          <w:sz w:val="25"/>
          <w:szCs w:val="25"/>
        </w:rPr>
        <w:t>{</w:t>
      </w:r>
      <w:r>
        <w:rPr>
          <w:rFonts w:ascii="Tahoma" w:cs="Tahoma" w:eastAsia="Tahoma" w:hAnsi="Tahoma"/>
          <w:spacing w:val="0"/>
          <w:w w:val="95"/>
          <w:sz w:val="25"/>
          <w:szCs w:val="25"/>
        </w:rPr>
        <w:t>ds</w:t>
      </w:r>
      <w:r>
        <w:rPr>
          <w:rFonts w:ascii="Tahoma" w:cs="Tahoma" w:eastAsia="Tahoma" w:hAnsi="Tahoma"/>
          <w:spacing w:val="-1"/>
          <w:w w:val="95"/>
          <w:sz w:val="25"/>
          <w:szCs w:val="25"/>
        </w:rPr>
        <w:t>t</w:t>
      </w:r>
      <w:r>
        <w:rPr>
          <w:rFonts w:ascii="Tahoma" w:cs="Tahoma" w:eastAsia="Tahoma" w:hAnsi="Tahoma"/>
          <w:spacing w:val="-1"/>
          <w:w w:val="95"/>
          <w:sz w:val="25"/>
          <w:szCs w:val="25"/>
        </w:rPr>
        <w:t>-</w:t>
      </w:r>
      <w:r>
        <w:rPr>
          <w:rFonts w:ascii="Tahoma" w:cs="Tahoma" w:eastAsia="Tahoma" w:hAnsi="Tahoma"/>
          <w:spacing w:val="0"/>
          <w:w w:val="95"/>
          <w:sz w:val="25"/>
          <w:szCs w:val="25"/>
        </w:rPr>
        <w:t>m</w:t>
      </w:r>
      <w:r>
        <w:rPr>
          <w:rFonts w:ascii="Tahoma" w:cs="Tahoma" w:eastAsia="Tahoma" w:hAnsi="Tahoma"/>
          <w:spacing w:val="1"/>
          <w:w w:val="95"/>
          <w:sz w:val="25"/>
          <w:szCs w:val="25"/>
        </w:rPr>
        <w:t>a</w:t>
      </w:r>
      <w:r>
        <w:rPr>
          <w:rFonts w:ascii="Tahoma" w:cs="Tahoma" w:eastAsia="Tahoma" w:hAnsi="Tahoma"/>
          <w:spacing w:val="0"/>
          <w:w w:val="95"/>
          <w:sz w:val="25"/>
          <w:szCs w:val="25"/>
        </w:rPr>
        <w:t>c</w:t>
      </w:r>
      <w:r>
        <w:rPr>
          <w:rFonts w:ascii="Tahoma" w:cs="Tahoma" w:eastAsia="Tahoma" w:hAnsi="Tahoma"/>
          <w:spacing w:val="10"/>
          <w:w w:val="95"/>
          <w:sz w:val="25"/>
          <w:szCs w:val="25"/>
        </w:rPr>
        <w:t> 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|</w:t>
      </w:r>
      <w:r>
        <w:rPr>
          <w:rFonts w:ascii="Tahoma" w:cs="Tahoma" w:eastAsia="Tahoma" w:hAnsi="Tahoma"/>
          <w:spacing w:val="-8"/>
          <w:w w:val="100"/>
          <w:sz w:val="25"/>
          <w:szCs w:val="25"/>
        </w:rPr>
        <w:t> </w:t>
      </w:r>
      <w:r>
        <w:rPr>
          <w:rFonts w:ascii="Tahoma" w:cs="Tahoma" w:eastAsia="Tahoma" w:hAnsi="Tahoma"/>
          <w:spacing w:val="1"/>
          <w:w w:val="100"/>
          <w:sz w:val="25"/>
          <w:szCs w:val="25"/>
        </w:rPr>
        <w:t>s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r</w:t>
      </w:r>
      <w:r>
        <w:rPr>
          <w:rFonts w:ascii="Tahoma" w:cs="Tahoma" w:eastAsia="Tahoma" w:hAnsi="Tahoma"/>
          <w:spacing w:val="1"/>
          <w:w w:val="100"/>
          <w:sz w:val="25"/>
          <w:szCs w:val="25"/>
        </w:rPr>
        <w:t>c</w:t>
      </w:r>
      <w:r>
        <w:rPr>
          <w:rFonts w:ascii="Tahoma" w:cs="Tahoma" w:eastAsia="Tahoma" w:hAnsi="Tahoma"/>
          <w:spacing w:val="-1"/>
          <w:w w:val="100"/>
          <w:sz w:val="25"/>
          <w:szCs w:val="25"/>
        </w:rPr>
        <w:t>-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m</w:t>
      </w:r>
      <w:r>
        <w:rPr>
          <w:rFonts w:ascii="Tahoma" w:cs="Tahoma" w:eastAsia="Tahoma" w:hAnsi="Tahoma"/>
          <w:spacing w:val="1"/>
          <w:w w:val="100"/>
          <w:sz w:val="25"/>
          <w:szCs w:val="25"/>
        </w:rPr>
        <w:t>a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  <w:t>c}</w:t>
      </w:r>
      <w:r>
        <w:rPr>
          <w:rFonts w:ascii="Tahoma" w:cs="Tahoma" w:eastAsia="Tahoma" w:hAnsi="Tahoma"/>
          <w:spacing w:val="0"/>
          <w:w w:val="100"/>
          <w:sz w:val="25"/>
          <w:szCs w:val="25"/>
        </w:rPr>
      </w:r>
    </w:p>
    <w:p>
      <w:pPr>
        <w:rPr>
          <w:sz w:val="11"/>
          <w:szCs w:val="11"/>
        </w:rPr>
        <w:jc w:val="left"/>
        <w:spacing w:before="9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235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/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235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tru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k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235"/>
        <w:sectPr>
          <w:pgMar w:bottom="280" w:footer="451" w:header="709" w:left="1600" w:right="880" w:top="1940"/>
          <w:pgSz w:h="16840" w:w="11920"/>
        </w:sectPr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235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235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xit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s: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235" w:right="4091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66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ry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66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tive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66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822" w:right="1059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ONE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CAPAS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EBE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ESCEN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462"/>
      </w:pPr>
      <w:r>
        <w:rPr>
          <w:rFonts w:ascii="Arial" w:cs="Arial" w:eastAsia="Arial" w:hAnsi="Arial"/>
          <w:b/>
          <w:color w:val="0000FF"/>
          <w:sz w:val="22"/>
          <w:szCs w:val="22"/>
        </w:rPr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T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C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A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P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A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T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-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C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O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N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FI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G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U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A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C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I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Ó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N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D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A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C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C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S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O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FF" w:val="thick"/>
        </w:rPr>
        <w:t>M</w:t>
      </w:r>
      <w:r>
        <w:rPr>
          <w:rFonts w:ascii="Arial" w:cs="Arial" w:eastAsia="Arial" w:hAnsi="Arial"/>
          <w:b/>
          <w:color w:val="0000FF"/>
          <w:spacing w:val="-2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O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  <w:t>T</w:t>
      </w:r>
      <w:r>
        <w:rPr>
          <w:rFonts w:ascii="Arial" w:cs="Arial" w:eastAsia="Arial" w:hAnsi="Arial"/>
          <w:b/>
          <w:color w:val="0000FF"/>
          <w:spacing w:val="2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 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S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E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  <w:t>G</w:t>
      </w:r>
      <w:r>
        <w:rPr>
          <w:rFonts w:ascii="Arial" w:cs="Arial" w:eastAsia="Arial" w:hAnsi="Arial"/>
          <w:b/>
          <w:color w:val="0000FF"/>
          <w:spacing w:val="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  <w:t>U</w:t>
      </w:r>
      <w:r>
        <w:rPr>
          <w:rFonts w:ascii="Arial" w:cs="Arial" w:eastAsia="Arial" w:hAnsi="Arial"/>
          <w:b/>
          <w:color w:val="0000FF"/>
          <w:spacing w:val="-3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  <w:t>R</w:t>
      </w:r>
      <w:r>
        <w:rPr>
          <w:rFonts w:ascii="Arial" w:cs="Arial" w:eastAsia="Arial" w:hAnsi="Arial"/>
          <w:b/>
          <w:color w:val="0000FF"/>
          <w:spacing w:val="-1"/>
          <w:w w:val="100"/>
          <w:sz w:val="22"/>
          <w:szCs w:val="22"/>
          <w:u w:color="0000FF" w:val="thick"/>
        </w:rPr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  <w:u w:color="0000FF" w:val="thick"/>
        </w:rPr>
        <w:t>O</w:t>
      </w:r>
      <w:r>
        <w:rPr>
          <w:rFonts w:ascii="Arial" w:cs="Arial" w:eastAsia="Arial" w:hAnsi="Arial"/>
          <w:b/>
          <w:color w:val="0000FF"/>
          <w:spacing w:val="0"/>
          <w:w w:val="100"/>
          <w:sz w:val="22"/>
          <w:szCs w:val="22"/>
        </w:rPr>
      </w:r>
      <w:r>
        <w:rPr>
          <w:rFonts w:ascii="Arial" w:cs="Arial" w:eastAsia="Arial" w:hAnsi="Arial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jora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3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3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4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260" w:lineRule="exact"/>
        <w:ind w:left="462" w:right="68"/>
      </w:pPr>
      <w:r>
        <w:rPr>
          <w:rFonts w:ascii="Arial" w:cs="Arial" w:eastAsia="Arial" w:hAnsi="Arial"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raz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cid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i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jerc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i/>
          <w:spacing w:val="7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,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ctic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trol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b/>
          <w:spacing w:val="-1"/>
          <w:w w:val="100"/>
          <w:position w:val="8"/>
          <w:sz w:val="16"/>
          <w:szCs w:val="16"/>
        </w:rPr>
        <w:t>1</w:t>
      </w:r>
      <w:r>
        <w:rPr>
          <w:rFonts w:ascii="Arial" w:cs="Arial" w:eastAsia="Arial" w:hAnsi="Arial"/>
          <w:spacing w:val="-1"/>
          <w:w w:val="100"/>
          <w:position w:val="0"/>
          <w:sz w:val="24"/>
          <w:szCs w:val="24"/>
        </w:rPr>
        <w:t>).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462"/>
      </w:pP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igur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(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ure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SHe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170" w:right="65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color w:val="0000FF"/>
          <w:spacing w:val="12"/>
          <w:w w:val="100"/>
          <w:sz w:val="24"/>
          <w:szCs w:val="24"/>
        </w:rPr>
      </w:r>
      <w:hyperlink r:id="rId6"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: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w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w.cisco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d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o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i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  <w:u w:color="0000FF" w:val="single"/>
          </w:rPr>
          <w:t>y</w:t>
        </w:r>
        <w:r>
          <w:rPr>
            <w:rFonts w:ascii="Arial" w:cs="Arial" w:eastAsia="Arial" w:hAnsi="Arial"/>
            <w:color w:val="0000FF"/>
            <w:spacing w:val="5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-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  <w:t> </w:t>
      </w:r>
      <w:hyperlink r:id="rId7"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v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p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n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c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u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r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e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ll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/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4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1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4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  <w:t>5</w:t>
        </w:r>
        <w:r>
          <w:rPr>
            <w:rFonts w:ascii="Arial" w:cs="Arial" w:eastAsia="Arial" w:hAnsi="Arial"/>
            <w:color w:val="0000FF"/>
            <w:spacing w:val="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  <w:t>-</w:t>
        </w:r>
        <w:r>
          <w:rPr>
            <w:rFonts w:ascii="Arial" w:cs="Arial" w:eastAsia="Arial" w:hAnsi="Arial"/>
            <w:color w:val="0000FF"/>
            <w:spacing w:val="-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ss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.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h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  <w:t>t</w:t>
        </w:r>
        <w:r>
          <w:rPr>
            <w:rFonts w:ascii="Arial" w:cs="Arial" w:eastAsia="Arial" w:hAnsi="Arial"/>
            <w:color w:val="0000FF"/>
            <w:spacing w:val="-2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  <w:t>m</w:t>
        </w:r>
        <w:r>
          <w:rPr>
            <w:rFonts w:ascii="Arial" w:cs="Arial" w:eastAsia="Arial" w:hAnsi="Arial"/>
            <w:color w:val="0000FF"/>
            <w:spacing w:val="1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l#re</w:t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sz w:val="24"/>
            <w:szCs w:val="24"/>
            <w:u w:color="0000FF" w:val="single"/>
          </w:rPr>
          <w:t>q</w:t>
        </w:r>
      </w:hyperlink>
      <w:r>
        <w:rPr>
          <w:rFonts w:ascii="Arial" w:cs="Arial" w:eastAsia="Arial" w:hAnsi="Arial"/>
          <w:color w:val="0000FF"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color w:val="000000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170" w:right="67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strucc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Uti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ice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h</w:t>
      </w:r>
      <w:r>
        <w:rPr>
          <w:rFonts w:ascii="Arial" w:cs="Arial" w:eastAsia="Arial" w:hAnsi="Arial"/>
          <w:b/>
          <w:i/>
          <w:spacing w:val="-3"/>
          <w:w w:val="100"/>
          <w:sz w:val="24"/>
          <w:szCs w:val="24"/>
        </w:rPr>
        <w:t>o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i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i/>
          <w:spacing w:val="-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i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i/>
          <w:spacing w:val="0"/>
          <w:w w:val="100"/>
          <w:sz w:val="24"/>
          <w:szCs w:val="24"/>
        </w:rPr>
        <w:t>ion</w:t>
      </w:r>
      <w:r>
        <w:rPr>
          <w:rFonts w:ascii="Arial" w:cs="Arial" w:eastAsia="Arial" w:hAnsi="Arial"/>
          <w:b/>
          <w:i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both"/>
        <w:ind w:hanging="360" w:left="1170" w:right="7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rte,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Núcl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" w:line="260" w:lineRule="exact"/>
        <w:ind w:hanging="360" w:left="1890" w:right="69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Asig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Ú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´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cisco´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1"/>
          <w:szCs w:val="11"/>
        </w:rPr>
        <w:jc w:val="left"/>
        <w:spacing w:before="6" w:line="100" w:lineRule="exact"/>
      </w:pPr>
      <w:r>
        <w:rPr>
          <w:sz w:val="11"/>
          <w:szCs w:val="11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line="344" w:lineRule="auto"/>
        <w:ind w:left="1890" w:right="3133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(co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ssword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cisco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3"/>
        <w:ind w:hanging="360" w:left="1890" w:right="72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IP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inistraci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tro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9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0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/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)#i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if)#ip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ress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9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6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8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.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6" w:line="380" w:lineRule="atLeast"/>
        <w:ind w:left="1890" w:right="3999"/>
      </w:pPr>
      <w:r>
        <w:pict>
          <v:group coordorigin="1702,15510" coordsize="2880,0" style="position:absolute;margin-left:85.104pt;margin-top:775.476pt;width:144.02pt;height:0pt;mso-position-horizontal-relative:page;mso-position-vertical-relative:page;z-index:-547">
            <v:shape coordorigin="1702,15510" coordsize="2880,0" filled="f" path="m1702,15510l4582,15510e" strokecolor="#000000" stroked="t" strokeweight="0.7pt" style="position:absolute;left:1702;top:15510;width:2880;height:0">
              <v:path arrowok="t"/>
            </v:shape>
            <w10:wrap type="none"/>
          </v:group>
        </w:pict>
      </w: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wn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if)#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x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0"/>
          <w:szCs w:val="20"/>
        </w:rPr>
        <w:jc w:val="left"/>
        <w:spacing w:before="37"/>
        <w:ind w:left="102"/>
        <w:sectPr>
          <w:pgMar w:bottom="280" w:footer="451" w:header="709" w:left="1600" w:right="880" w:top="1940"/>
          <w:pgSz w:h="16840" w:w="11920"/>
        </w:sectPr>
      </w:pPr>
      <w:r>
        <w:rPr>
          <w:rFonts w:ascii="Arial" w:cs="Arial" w:eastAsia="Arial" w:hAnsi="Arial"/>
          <w:spacing w:val="0"/>
          <w:w w:val="100"/>
          <w:position w:val="6"/>
          <w:sz w:val="13"/>
          <w:szCs w:val="13"/>
        </w:rPr>
        <w:t>1</w:t>
      </w:r>
      <w:r>
        <w:rPr>
          <w:rFonts w:ascii="Arial" w:cs="Arial" w:eastAsia="Arial" w:hAnsi="Arial"/>
          <w:spacing w:val="18"/>
          <w:w w:val="100"/>
          <w:position w:val="6"/>
          <w:sz w:val="13"/>
          <w:szCs w:val="13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  <w:t>Se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  <w:t>pueden</w:t>
      </w:r>
      <w:r>
        <w:rPr>
          <w:rFonts w:ascii="Arial" w:cs="Arial" w:eastAsia="Arial" w:hAnsi="Arial"/>
          <w:spacing w:val="-7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  <w:t>consultar</w:t>
      </w:r>
      <w:r>
        <w:rPr>
          <w:rFonts w:ascii="Arial" w:cs="Arial" w:eastAsia="Arial" w:hAnsi="Arial"/>
          <w:spacing w:val="-6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spacing w:val="0"/>
          <w:w w:val="100"/>
          <w:position w:val="0"/>
          <w:sz w:val="20"/>
          <w:szCs w:val="20"/>
        </w:rPr>
        <w:t>en:</w:t>
      </w:r>
      <w:r>
        <w:rPr>
          <w:rFonts w:ascii="Arial" w:cs="Arial" w:eastAsia="Arial" w:hAnsi="Arial"/>
          <w:spacing w:val="-3"/>
          <w:w w:val="100"/>
          <w:position w:val="0"/>
          <w:sz w:val="20"/>
          <w:szCs w:val="20"/>
        </w:rPr>
        <w:t> </w:t>
      </w:r>
      <w:r>
        <w:rPr>
          <w:rFonts w:ascii="Arial" w:cs="Arial" w:eastAsia="Arial" w:hAnsi="Arial"/>
          <w:color w:val="0000FF"/>
          <w:spacing w:val="-3"/>
          <w:w w:val="100"/>
          <w:position w:val="0"/>
          <w:sz w:val="20"/>
          <w:szCs w:val="20"/>
        </w:rPr>
      </w:r>
      <w:hyperlink r:id="rId8">
        <w:r>
          <w:rPr>
            <w:rFonts w:ascii="Arial" w:cs="Arial" w:eastAsia="Arial" w:hAnsi="Arial"/>
            <w:color w:val="0000FF"/>
            <w:spacing w:val="0"/>
            <w:w w:val="100"/>
            <w:position w:val="0"/>
            <w:sz w:val="20"/>
            <w:szCs w:val="20"/>
            <w:u w:color="0000FF" w:val="single"/>
          </w:rPr>
          <w:t>https://www.cisco.com/c/es_mx/support/docs/ip/access-lists/13608-21.htm</w:t>
        </w:r>
        <w:r>
          <w:rPr>
            <w:rFonts w:ascii="Arial" w:cs="Arial" w:eastAsia="Arial" w:hAnsi="Arial"/>
            <w:color w:val="0000FF"/>
            <w:spacing w:val="0"/>
            <w:w w:val="100"/>
            <w:position w:val="0"/>
            <w:sz w:val="20"/>
            <w:szCs w:val="20"/>
            <w:u w:color="0000FF" w:val="single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0"/>
            <w:sz w:val="20"/>
            <w:szCs w:val="20"/>
          </w:rPr>
        </w:r>
        <w:r>
          <w:rPr>
            <w:rFonts w:ascii="Arial" w:cs="Arial" w:eastAsia="Arial" w:hAnsi="Arial"/>
            <w:color w:val="0000FF"/>
            <w:spacing w:val="0"/>
            <w:w w:val="100"/>
            <w:position w:val="0"/>
            <w:sz w:val="20"/>
            <w:szCs w:val="20"/>
          </w:rPr>
          <w:t>l</w:t>
        </w:r>
      </w:hyperlink>
      <w:r>
        <w:rPr>
          <w:rFonts w:ascii="Arial" w:cs="Arial" w:eastAsia="Arial" w:hAnsi="Arial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4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su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(IP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tica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in:</w:t>
      </w:r>
    </w:p>
    <w:p>
      <w:pPr>
        <w:rPr>
          <w:sz w:val="11"/>
          <w:szCs w:val="11"/>
        </w:rPr>
        <w:jc w:val="left"/>
        <w:spacing w:before="10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69"/>
      </w:pPr>
      <w:r>
        <w:pict>
          <v:shape style="width:348pt;height:344pt" type="#_x0000_t75">
            <v:imagedata o:title="" r:id="rId9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2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-1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</w:t>
      </w:r>
      <w:r>
        <w:rPr>
          <w:rFonts w:ascii="Arial" w:cs="Arial" w:eastAsia="Arial" w:hAnsi="Arial"/>
          <w:spacing w:val="-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P.</w:t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517"/>
      </w:pPr>
      <w:r>
        <w:pict>
          <v:shape style="width:292.5pt;height:64.5pt" type="#_x0000_t75">
            <v:imagedata o:title="" r:id="rId10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PING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2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h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cia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852" w:right="235"/>
        <w:sectPr>
          <w:pgMar w:bottom="280" w:footer="451" w:header="709" w:left="1600" w:right="880" w:top="1940"/>
          <w:pgSz w:h="16840" w:w="11920"/>
        </w:sectPr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889"/>
      </w:pPr>
      <w:r>
        <w:pict>
          <v:shape style="width:349.5pt;height:227pt" type="#_x0000_t75">
            <v:imagedata o:title="" r:id="rId11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2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SH</w:t>
      </w:r>
      <w:r>
        <w:rPr>
          <w:rFonts w:ascii="Arial" w:cs="Arial" w:eastAsia="Arial" w:hAnsi="Arial"/>
          <w:b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15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.0</w:t>
      </w:r>
      <w:r>
        <w:rPr>
          <w:rFonts w:ascii="Arial" w:cs="Arial" w:eastAsia="Arial" w:hAnsi="Arial"/>
          <w:b/>
          <w:spacing w:val="2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UN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USUARIO</w:t>
      </w:r>
      <w:r>
        <w:rPr>
          <w:rFonts w:ascii="Arial" w:cs="Arial" w:eastAsia="Arial" w:hAnsi="Arial"/>
          <w:spacing w:val="-3"/>
          <w:w w:val="100"/>
          <w:sz w:val="24"/>
          <w:szCs w:val="24"/>
          <w:u w:color="000000" w:val="single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REMOT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  <w:t>O</w:t>
      </w:r>
      <w:r>
        <w:rPr>
          <w:rFonts w:ascii="Arial" w:cs="Arial" w:eastAsia="Arial" w:hAnsi="Arial"/>
          <w:spacing w:val="2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2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inio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)#ip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.c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Clav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RSA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)#cryp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k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y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rate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rsa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c)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Ca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SSH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2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)#ip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ssh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VTY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vty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0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lo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c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53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´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s´</w:t>
      </w:r>
      <w:r>
        <w:rPr>
          <w:rFonts w:ascii="Arial" w:cs="Arial" w:eastAsia="Arial" w:hAnsi="Arial"/>
          <w:spacing w:val="-1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ivel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io</w:t>
      </w:r>
      <w:r>
        <w:rPr>
          <w:rFonts w:ascii="Arial" w:cs="Arial" w:eastAsia="Arial" w:hAnsi="Arial"/>
          <w:spacing w:val="-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lto</w:t>
      </w:r>
      <w:r>
        <w:rPr>
          <w:rFonts w:ascii="Arial" w:cs="Arial" w:eastAsia="Arial" w:hAnsi="Arial"/>
          <w:spacing w:val="-1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(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5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´.</w:t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89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)#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m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re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d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5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ssword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cisco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tabs>
          <w:tab w:pos="1880" w:val="left"/>
        </w:tabs>
        <w:jc w:val="left"/>
        <w:spacing w:line="344" w:lineRule="auto"/>
        <w:ind w:hanging="360" w:left="1890" w:right="499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f)</w:t>
        <w:tab/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Ha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´c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´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b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cret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cisc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4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2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3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Arial" w:cs="Arial" w:eastAsia="Arial" w:hAnsi="Arial"/>
          <w:sz w:val="24"/>
          <w:szCs w:val="24"/>
        </w:rPr>
        <w:jc w:val="both"/>
        <w:spacing w:before="3"/>
        <w:ind w:hanging="360" w:left="1170" w:right="66"/>
        <w:sectPr>
          <w:pgMar w:bottom="280" w:footer="451" w:header="709" w:left="1600" w:right="880" w:top="1940"/>
          <w:pgSz w:h="16840" w:w="11920"/>
        </w:sectPr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Pru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remo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SH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2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PC</w:t>
      </w:r>
      <w:r>
        <w:rPr>
          <w:rFonts w:ascii="Arial" w:cs="Arial" w:eastAsia="Arial" w:hAnsi="Arial"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AN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sw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tch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s´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´;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tras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ñ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´c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´</w:t>
      </w:r>
      <w:r>
        <w:rPr>
          <w:rFonts w:ascii="Arial" w:cs="Arial" w:eastAsia="Arial" w:hAnsi="Arial"/>
          <w:spacing w:val="-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SH.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69"/>
      </w:pPr>
      <w:r>
        <w:pict>
          <v:shape style="width:350pt;height:153pt" type="#_x0000_t75">
            <v:imagedata o:title="" r:id="rId12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69"/>
      </w:pPr>
      <w:r>
        <w:pict>
          <v:shape style="width:348pt;height:151.5pt" type="#_x0000_t75">
            <v:imagedata o:title="" r:id="rId13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4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b.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14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v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c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ión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sto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vty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1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15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a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</w:pPr>
      <w:r>
        <w:rPr>
          <w:rFonts w:ascii="Arial" w:cs="Arial" w:eastAsia="Arial" w:hAnsi="Arial"/>
          <w:i/>
          <w:sz w:val="24"/>
          <w:szCs w:val="24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CL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O(co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fi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  <w:t>g</w:t>
      </w:r>
      <w:r>
        <w:rPr>
          <w:rFonts w:ascii="Arial" w:cs="Arial" w:eastAsia="Arial" w:hAnsi="Arial"/>
          <w:i/>
          <w:spacing w:val="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-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l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e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)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#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ra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o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rt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  <w:t>i</w:t>
      </w:r>
      <w:r>
        <w:rPr>
          <w:rFonts w:ascii="Arial" w:cs="Arial" w:eastAsia="Arial" w:hAnsi="Arial"/>
          <w:i/>
          <w:spacing w:val="-3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n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p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  <w:t>u</w:t>
      </w:r>
      <w:r>
        <w:rPr>
          <w:rFonts w:ascii="Arial" w:cs="Arial" w:eastAsia="Arial" w:hAnsi="Arial"/>
          <w:i/>
          <w:spacing w:val="1"/>
          <w:w w:val="100"/>
          <w:sz w:val="24"/>
          <w:szCs w:val="24"/>
          <w:highlight w:val="yellow"/>
        </w:rPr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t</w:t>
      </w:r>
      <w:r>
        <w:rPr>
          <w:rFonts w:ascii="Arial" w:cs="Arial" w:eastAsia="Arial" w:hAnsi="Arial"/>
          <w:i/>
          <w:spacing w:val="-2"/>
          <w:w w:val="100"/>
          <w:sz w:val="24"/>
          <w:szCs w:val="24"/>
          <w:highlight w:val="yellow"/>
        </w:rPr>
        <w:t> 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  <w:highlight w:val="yellow"/>
        </w:rPr>
        <w:t>ssh</w:t>
      </w:r>
      <w:r>
        <w:rPr>
          <w:rFonts w:ascii="Arial" w:cs="Arial" w:eastAsia="Arial" w:hAnsi="Arial"/>
          <w:i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810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)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q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SH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NET</w:t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170"/>
        <w:sectPr>
          <w:pgMar w:bottom="280" w:footer="451" w:header="709" w:left="1600" w:right="1020" w:top="1940"/>
          <w:pgSz w:h="16840" w:w="11920"/>
        </w:sectPr>
      </w:pPr>
      <w:r>
        <w:pict>
          <v:shape style="position:absolute;margin-left:138.45pt;margin-top:13.6759pt;width:347pt;height:153.5pt;mso-position-horizontal-relative:page;mso-position-vertical-relative:paragraph;z-index:-546" type="#_x0000_t75">
            <v:imagedata o:title="" r:id="rId14"/>
          </v:shape>
        </w:pic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í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DO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69"/>
      </w:pPr>
      <w:r>
        <w:pict>
          <v:shape style="width:338pt;height:58.5pt" type="#_x0000_t75">
            <v:imagedata o:title="" r:id="rId1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 w:line="260" w:lineRule="exact"/>
        <w:ind w:left="102"/>
      </w:pPr>
      <w:r>
        <w:rPr>
          <w:rFonts w:ascii="Arial" w:cs="Arial" w:eastAsia="Arial" w:hAnsi="Arial"/>
          <w:b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M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  <w:t>P</w:t>
      </w:r>
      <w:r>
        <w:rPr>
          <w:rFonts w:ascii="Arial" w:cs="Arial" w:eastAsia="Arial" w:hAnsi="Arial"/>
          <w:b/>
          <w:spacing w:val="-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position w:val="-1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ASI</w:t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position w:val="-1"/>
          <w:sz w:val="24"/>
          <w:szCs w:val="24"/>
          <w:u w:color="000000" w:val="thick"/>
        </w:rPr>
        <w:t>GNA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  <w:t>D</w:t>
      </w:r>
      <w:r>
        <w:rPr>
          <w:rFonts w:ascii="Arial" w:cs="Arial" w:eastAsia="Arial" w:hAnsi="Arial"/>
          <w:b/>
          <w:spacing w:val="-1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b/>
          <w:spacing w:val="2"/>
          <w:w w:val="100"/>
          <w:position w:val="-1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: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1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8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0</w:t>
      </w:r>
      <w:r>
        <w:rPr>
          <w:rFonts w:ascii="Arial" w:cs="Arial" w:eastAsia="Arial" w:hAnsi="Arial"/>
          <w:spacing w:val="-1"/>
          <w:w w:val="100"/>
          <w:position w:val="-1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position w:val="-1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position w:val="-1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29"/>
        <w:ind w:left="102"/>
      </w:pPr>
      <w:r>
        <w:rPr>
          <w:rFonts w:ascii="Arial" w:cs="Arial" w:eastAsia="Arial" w:hAnsi="Arial"/>
          <w:b/>
          <w:sz w:val="24"/>
          <w:szCs w:val="24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R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  <w:t>T</w:t>
      </w:r>
      <w:r>
        <w:rPr>
          <w:rFonts w:ascii="Arial" w:cs="Arial" w:eastAsia="Arial" w:hAnsi="Arial"/>
          <w:b/>
          <w:spacing w:val="2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RIO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DE</w:t>
      </w:r>
      <w:r>
        <w:rPr>
          <w:rFonts w:ascii="Arial" w:cs="Arial" w:eastAsia="Arial" w:hAnsi="Arial"/>
          <w:b/>
          <w:spacing w:val="-2"/>
          <w:w w:val="100"/>
          <w:sz w:val="24"/>
          <w:szCs w:val="24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E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V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L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  <w:t>U</w:t>
      </w:r>
      <w:r>
        <w:rPr>
          <w:rFonts w:ascii="Arial" w:cs="Arial" w:eastAsia="Arial" w:hAnsi="Arial"/>
          <w:b/>
          <w:spacing w:val="-3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A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I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  <w:t>O</w:t>
      </w:r>
      <w:r>
        <w:rPr>
          <w:rFonts w:ascii="Arial" w:cs="Arial" w:eastAsia="Arial" w:hAnsi="Arial"/>
          <w:b/>
          <w:spacing w:val="1"/>
          <w:w w:val="100"/>
          <w:sz w:val="24"/>
          <w:szCs w:val="24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4"/>
          <w:szCs w:val="24"/>
          <w:u w:color="000000" w:val="thick"/>
        </w:rPr>
        <w:t>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left="102"/>
      </w:pP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á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z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462" w:right="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1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Ejec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5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ctivid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x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je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ivos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é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462" w:right="68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2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tis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ias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2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les</w:t>
      </w:r>
      <w:r>
        <w:rPr>
          <w:rFonts w:ascii="Arial" w:cs="Arial" w:eastAsia="Arial" w:hAnsi="Arial"/>
          <w:spacing w:val="18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in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iv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  <w:t>i</w:t>
      </w:r>
      <w:r>
        <w:rPr>
          <w:rFonts w:ascii="Arial" w:cs="Arial" w:eastAsia="Arial" w:hAnsi="Arial"/>
          <w:spacing w:val="-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  <w:u w:color="000000" w:val="single"/>
        </w:rPr>
      </w:r>
      <w:r>
        <w:rPr>
          <w:rFonts w:ascii="Arial" w:cs="Arial" w:eastAsia="Arial" w:hAnsi="Arial"/>
          <w:spacing w:val="0"/>
          <w:w w:val="100"/>
          <w:sz w:val="24"/>
          <w:szCs w:val="24"/>
          <w:u w:color="000000" w:val="single"/>
        </w:rPr>
        <w:t>les</w:t>
      </w:r>
      <w:r>
        <w:rPr>
          <w:rFonts w:ascii="Arial" w:cs="Arial" w:eastAsia="Arial" w:hAnsi="Arial"/>
          <w:spacing w:val="19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re</w:t>
      </w:r>
      <w:r>
        <w:rPr>
          <w:rFonts w:ascii="Arial" w:cs="Arial" w:eastAsia="Arial" w:hAnsi="Arial"/>
          <w:spacing w:val="1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1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ración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3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p>
      <w:pPr>
        <w:rPr>
          <w:sz w:val="12"/>
          <w:szCs w:val="12"/>
        </w:rPr>
        <w:jc w:val="left"/>
        <w:spacing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ind w:hanging="360" w:left="462" w:right="64"/>
      </w:pPr>
      <w:r>
        <w:rPr>
          <w:rFonts w:ascii="Arial" w:cs="Arial" w:eastAsia="Arial" w:hAnsi="Arial"/>
          <w:spacing w:val="1"/>
          <w:w w:val="100"/>
          <w:sz w:val="24"/>
          <w:szCs w:val="24"/>
        </w:rPr>
        <w:t>3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2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v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57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g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raci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ó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is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p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sitivo</w:t>
      </w:r>
      <w:r>
        <w:rPr>
          <w:rFonts w:ascii="Arial" w:cs="Arial" w:eastAsia="Arial" w:hAnsi="Arial"/>
          <w:spacing w:val="53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54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52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si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3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d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r</w:t>
      </w:r>
      <w:r>
        <w:rPr>
          <w:rFonts w:ascii="Arial" w:cs="Arial" w:eastAsia="Arial" w:hAnsi="Arial"/>
          <w:spacing w:val="56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n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l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fic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ción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F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IC</w:t>
      </w:r>
      <w:r>
        <w:rPr>
          <w:rFonts w:ascii="Arial" w:cs="Arial" w:eastAsia="Arial" w:hAnsi="Arial"/>
          <w:spacing w:val="-2"/>
          <w:w w:val="100"/>
          <w:sz w:val="24"/>
          <w:szCs w:val="24"/>
        </w:rPr>
        <w:t>I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EN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E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M</w:t>
      </w:r>
      <w:r>
        <w:rPr>
          <w:rFonts w:ascii="Arial" w:cs="Arial" w:eastAsia="Arial" w:hAnsi="Arial"/>
          <w:spacing w:val="-1"/>
          <w:w w:val="100"/>
          <w:sz w:val="24"/>
          <w:szCs w:val="24"/>
        </w:rPr>
        <w:t>U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Y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 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B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UEN</w:t>
      </w:r>
      <w:r>
        <w:rPr>
          <w:rFonts w:ascii="Arial" w:cs="Arial" w:eastAsia="Arial" w:hAnsi="Arial"/>
          <w:spacing w:val="1"/>
          <w:w w:val="100"/>
          <w:sz w:val="24"/>
          <w:szCs w:val="24"/>
        </w:rPr>
        <w:t>O</w:t>
      </w:r>
      <w:r>
        <w:rPr>
          <w:rFonts w:ascii="Arial" w:cs="Arial" w:eastAsia="Arial" w:hAnsi="Arial"/>
          <w:spacing w:val="0"/>
          <w:w w:val="100"/>
          <w:sz w:val="24"/>
          <w:szCs w:val="24"/>
        </w:rPr>
        <w:t>.</w:t>
      </w:r>
    </w:p>
    <w:sectPr>
      <w:pgMar w:bottom="280" w:footer="451" w:header="709" w:left="1600" w:right="880" w:top="1940"/>
      <w:pgSz w:h="16840" w:w="1192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84.104pt;margin-top:808.369pt;width:160.337pt;height:11.96pt;mso-position-horizontal-relative:page;mso-position-vertical-relative:page;z-index:-547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TL1-Config_Switch_LAN-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2024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.docx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507.395pt;margin-top:808.369pt;width:29.0246pt;height:11.96pt;mso-position-horizontal-relative:page;mso-position-vertical-relative:page;z-index:-546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0"/>
                    <w:szCs w:val="20"/>
                  </w:rPr>
                  <w:jc w:val="left"/>
                  <w:spacing w:line="220" w:lineRule="exact"/>
                  <w:ind w:left="52" w:right="-30"/>
                </w:pPr>
                <w:r>
                  <w:rPr>
                    <w:rFonts w:ascii="Arial" w:cs="Arial" w:eastAsia="Arial" w:hAns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cs="Arial" w:eastAsia="Arial" w:hAnsi="Arial"/>
                    <w:spacing w:val="1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  <w:t>10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style="position:absolute;margin-left:134.85pt;margin-top:35.45pt;width:31.5pt;height:36pt;mso-position-horizontal-relative:page;mso-position-vertical-relative:page;z-index:-551" type="#_x0000_t75">
          <v:imagedata o:title="" r:id="rId1"/>
        </v:shape>
      </w:pict>
    </w:r>
    <w:r>
      <w:pict>
        <v:shape filled="f" stroked="f" style="position:absolute;margin-left:381.99pt;margin-top:62.1443pt;width:152.297pt;height:11.96pt;mso-position-horizontal-relative:page;mso-position-vertical-relative:page;z-index:-550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MATE</w:t>
                </w:r>
                <w:r>
                  <w:rPr>
                    <w:rFonts w:ascii="Tahoma" w:cs="Tahoma" w:eastAsia="Tahoma" w:hAnsi="Tahoma"/>
                    <w:b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IA:</w:t>
                </w:r>
                <w:r>
                  <w:rPr>
                    <w:rFonts w:ascii="Tahoma" w:cs="Tahoma" w:eastAsia="Tahoma" w:hAnsi="Tahoma"/>
                    <w:b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Tahoma" w:cs="Tahoma" w:eastAsia="Tahoma" w:hAnsi="Tahoma"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or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Tahoma" w:cs="Tahoma" w:eastAsia="Tahoma" w:hAnsi="Tahoma"/>
                    <w:spacing w:val="-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ahoma" w:cs="Tahoma" w:eastAsia="Tahoma" w:hAnsi="Tahoma"/>
                    <w:spacing w:val="2"/>
                    <w:w w:val="100"/>
                    <w:sz w:val="20"/>
                    <w:szCs w:val="20"/>
                  </w:rPr>
                  <w:t>ó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84.104pt;margin-top:73.5203pt;width:146.008pt;height:24.94pt;mso-position-horizontal-relative:page;mso-position-vertical-relative:page;z-index:-549" type="#_x0000_t202">
          <v:textbox inset="0,0,0,0">
            <w:txbxContent>
              <w:p>
                <w:pPr>
                  <w:rPr>
                    <w:rFonts w:ascii="Courier New" w:cs="Courier New" w:eastAsia="Courier New" w:hAnsi="Courier New"/>
                    <w:sz w:val="20"/>
                    <w:szCs w:val="20"/>
                  </w:rPr>
                  <w:jc w:val="left"/>
                  <w:spacing w:line="275" w:lineRule="auto"/>
                  <w:ind w:firstLine="720" w:left="20" w:right="-14"/>
                </w:pP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UTN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–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FRBA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Departamento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1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de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 New" w:cs="Courier New" w:eastAsia="Courier New" w:hAnsi="Courier New"/>
                    <w:b/>
                    <w:i/>
                    <w:spacing w:val="0"/>
                    <w:w w:val="100"/>
                    <w:sz w:val="20"/>
                    <w:szCs w:val="20"/>
                  </w:rPr>
                  <w:t>Sistemas</w:t>
                </w:r>
                <w:r>
                  <w:rPr>
                    <w:rFonts w:ascii="Courier New" w:cs="Courier New" w:eastAsia="Courier New" w:hAnsi="Courier New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filled="f" stroked="f" style="position:absolute;margin-left:384.15pt;margin-top:85.5643pt;width:68.9421pt;height:11.96pt;mso-position-horizontal-relative:page;mso-position-vertical-relative:page;z-index:-548" type="#_x0000_t202">
          <v:textbox inset="0,0,0,0">
            <w:txbxContent>
              <w:p>
                <w:pPr>
                  <w:rPr>
                    <w:rFonts w:ascii="Tahoma" w:cs="Tahoma" w:eastAsia="Tahoma" w:hAnsi="Tahoma"/>
                    <w:sz w:val="20"/>
                    <w:szCs w:val="20"/>
                  </w:rPr>
                  <w:jc w:val="left"/>
                  <w:spacing w:line="220" w:lineRule="exact"/>
                  <w:ind w:left="20" w:right="-30"/>
                </w:pP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NIVE</w:t>
                </w:r>
                <w:r>
                  <w:rPr>
                    <w:rFonts w:ascii="Tahoma" w:cs="Tahoma" w:eastAsia="Tahoma" w:hAnsi="Tahoma"/>
                    <w:b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Tahoma" w:cs="Tahoma" w:eastAsia="Tahoma" w:hAnsi="Tahoma"/>
                    <w:b/>
                    <w:spacing w:val="0"/>
                    <w:w w:val="100"/>
                    <w:sz w:val="20"/>
                    <w:szCs w:val="20"/>
                  </w:rPr>
                  <w:t>:</w:t>
                </w:r>
                <w:r>
                  <w:rPr>
                    <w:rFonts w:ascii="Tahoma" w:cs="Tahoma" w:eastAsia="Tahoma" w:hAnsi="Tahoma"/>
                    <w:b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Cua</w:t>
                </w:r>
                <w:r>
                  <w:rPr>
                    <w:rFonts w:ascii="Tahoma" w:cs="Tahoma" w:eastAsia="Tahoma" w:hAnsi="Tahoma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ahoma" w:cs="Tahoma" w:eastAsia="Tahoma" w:hAnsi="Tahoma"/>
                    <w:spacing w:val="3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ahoma" w:cs="Tahoma" w:eastAsia="Tahoma" w:hAnsi="Tahoma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https://www.cisco.com/c/en/us/support/docs/security-vpn/secure-shell-ssh/4145-ssh.html#req" TargetMode="External" Type="http://schemas.openxmlformats.org/officeDocument/2006/relationships/hyperlink"/><Relationship Id="rId7" Target="https://www.cisco.com/c/en/us/support/docs/security-vpn/secure-shell-ssh/4145-ssh.html#req" TargetMode="External" Type="http://schemas.openxmlformats.org/officeDocument/2006/relationships/hyperlink"/><Relationship Id="rId8" Target="https://www.cisco.com/c/es_mx/support/docs/ip/access-lists/13608-21.html" TargetMode="External" Type="http://schemas.openxmlformats.org/officeDocument/2006/relationships/hyperlink"/><Relationship Id="rId9" Target="media\image2.jpg" Type="http://schemas.openxmlformats.org/officeDocument/2006/relationships/image"/><Relationship Id="rId10" Target="media\image3.jpg" Type="http://schemas.openxmlformats.org/officeDocument/2006/relationships/image"/><Relationship Id="rId11" Target="media\image4.jpg" Type="http://schemas.openxmlformats.org/officeDocument/2006/relationships/image"/><Relationship Id="rId12" Target="media\image5.jpg" Type="http://schemas.openxmlformats.org/officeDocument/2006/relationships/image"/><Relationship Id="rId13" Target="media\image6.jpg" Type="http://schemas.openxmlformats.org/officeDocument/2006/relationships/image"/><Relationship Id="rId14" Target="media\image7.jpg" Type="http://schemas.openxmlformats.org/officeDocument/2006/relationships/image"/><Relationship Id="rId15" Target="media\image8.jpg" Type="http://schemas.openxmlformats.org/officeDocument/2006/relationships/image"/></Relationships>

</file>

<file path=word/_rels/header1.xml.rels><?xml version="1.0" encoding="UTF-8" standalone="yes"?>
<Relationships xmlns="http://schemas.openxmlformats.org/package/2006/relationships"><Relationship Id="rId1" Target="media\image1.pn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